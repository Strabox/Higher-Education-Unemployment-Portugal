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BC4F99" w14:textId="37467B65" w:rsidR="00C4186B" w:rsidRPr="00C4186B" w:rsidRDefault="00C4186B" w:rsidP="00837F1C">
      <w:pPr>
        <w:pStyle w:val="Heading1"/>
        <w:jc w:val="center"/>
        <w:rPr>
          <w:rFonts w:ascii="Arial" w:eastAsia="DejaVu Sans Condensed" w:hAnsi="Arial"/>
          <w:color w:val="auto"/>
          <w:sz w:val="37"/>
          <w:szCs w:val="37"/>
          <w:lang w:val="en-GB"/>
        </w:rPr>
      </w:pPr>
      <w:r w:rsidRPr="00C4186B">
        <w:rPr>
          <w:rFonts w:ascii="Arial" w:eastAsia="DejaVu Sans Condensed" w:hAnsi="Arial"/>
          <w:color w:val="auto"/>
          <w:sz w:val="37"/>
          <w:szCs w:val="37"/>
          <w:lang w:val="en-GB"/>
        </w:rPr>
        <w:t>Information Visualization</w:t>
      </w:r>
    </w:p>
    <w:p w14:paraId="59CCB11A" w14:textId="78A3B7D0" w:rsidR="00BA2C6B" w:rsidRPr="005A762A" w:rsidRDefault="005A762A" w:rsidP="005A762A">
      <w:pPr>
        <w:pStyle w:val="Heading1"/>
        <w:spacing w:before="0"/>
        <w:jc w:val="center"/>
        <w:rPr>
          <w:rFonts w:ascii="Arial" w:eastAsia="DejaVu Sans Condensed" w:hAnsi="Arial"/>
          <w:color w:val="auto"/>
          <w:sz w:val="24"/>
          <w:lang w:val="en-GB"/>
        </w:rPr>
      </w:pPr>
      <w:r w:rsidRPr="005A762A">
        <w:rPr>
          <w:rFonts w:ascii="Arial" w:eastAsia="DejaVu Sans Condensed" w:hAnsi="Arial"/>
          <w:color w:val="auto"/>
          <w:sz w:val="24"/>
          <w:lang w:val="en-GB"/>
        </w:rPr>
        <w:t xml:space="preserve">CHECKPOINT </w:t>
      </w:r>
      <w:r w:rsidR="001F373B">
        <w:rPr>
          <w:rFonts w:ascii="Arial" w:eastAsia="DejaVu Sans Condensed" w:hAnsi="Arial"/>
          <w:color w:val="auto"/>
          <w:sz w:val="24"/>
          <w:lang w:val="en-GB"/>
        </w:rPr>
        <w:t>IV</w:t>
      </w:r>
      <w:r w:rsidRPr="005A762A">
        <w:rPr>
          <w:rFonts w:ascii="Arial" w:eastAsia="DejaVu Sans Condensed" w:hAnsi="Arial"/>
          <w:color w:val="auto"/>
          <w:sz w:val="24"/>
          <w:lang w:val="en-GB"/>
        </w:rPr>
        <w:t xml:space="preserve">: </w:t>
      </w:r>
      <w:r w:rsidR="001F373B">
        <w:rPr>
          <w:rFonts w:ascii="Arial" w:eastAsia="DejaVu Sans Condensed" w:hAnsi="Arial"/>
          <w:color w:val="auto"/>
          <w:sz w:val="24"/>
          <w:lang w:val="en-GB"/>
        </w:rPr>
        <w:t>First Prototype</w:t>
      </w:r>
    </w:p>
    <w:p w14:paraId="79B064B6" w14:textId="77777777" w:rsidR="005A762A" w:rsidRDefault="005A762A" w:rsidP="00C4186B">
      <w:pPr>
        <w:spacing w:after="0"/>
        <w:jc w:val="center"/>
        <w:rPr>
          <w:rFonts w:ascii="Calibri" w:eastAsia="DejaVu Sans Condensed" w:hAnsi="Calibri"/>
          <w:highlight w:val="yellow"/>
          <w:lang w:val="en-GB"/>
        </w:rPr>
      </w:pPr>
    </w:p>
    <w:p w14:paraId="2CE2C00C" w14:textId="1C706333" w:rsidR="00C4186B" w:rsidRPr="003B1399" w:rsidRDefault="00BA0977" w:rsidP="00C4186B">
      <w:pPr>
        <w:jc w:val="center"/>
        <w:rPr>
          <w:lang w:val="en-GB"/>
        </w:rPr>
      </w:pPr>
      <w:r>
        <w:rPr>
          <w:rFonts w:ascii="Calibri" w:eastAsia="DejaVu Sans Condensed" w:hAnsi="Calibri"/>
          <w:lang w:val="en-GB"/>
        </w:rPr>
        <w:t>G08</w:t>
      </w:r>
      <w:r w:rsidR="00C4186B">
        <w:rPr>
          <w:rFonts w:ascii="Calibri" w:eastAsia="DejaVu Sans Condensed" w:hAnsi="Calibri"/>
          <w:lang w:val="en-GB"/>
        </w:rPr>
        <w:t>-A</w:t>
      </w:r>
    </w:p>
    <w:p w14:paraId="2594BFDF" w14:textId="711C56ED" w:rsidR="00BA2C6B" w:rsidRPr="00EA3524" w:rsidRDefault="00C4186B" w:rsidP="00BA2C6B">
      <w:pPr>
        <w:keepNext/>
        <w:widowControl w:val="0"/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 xml:space="preserve">1. </w:t>
      </w:r>
      <w:r w:rsidR="001F373B">
        <w:rPr>
          <w:rFonts w:ascii="Calibri" w:eastAsia="DejaVu Sans Condensed" w:hAnsi="Calibri" w:cs="DejaVu Sans Condensed"/>
          <w:b/>
          <w:bCs/>
          <w:lang w:val="en-GB"/>
        </w:rPr>
        <w:t>Layout</w:t>
      </w:r>
    </w:p>
    <w:p w14:paraId="3063C10D" w14:textId="11BD25DD" w:rsidR="00F32780" w:rsidRPr="00EA3524" w:rsidRDefault="009D7C87" w:rsidP="00F32780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highlight w:val="yellow"/>
          <w:lang w:val="en-GB"/>
        </w:rPr>
        <w:t xml:space="preserve">Description of the </w:t>
      </w:r>
      <w:r w:rsidR="001F373B">
        <w:rPr>
          <w:rFonts w:ascii="Calibri" w:eastAsia="DejaVu Sans Condensed" w:hAnsi="Calibri"/>
          <w:highlight w:val="yellow"/>
          <w:lang w:val="en-GB"/>
        </w:rPr>
        <w:t>layout of your interface. Include at least one image.</w:t>
      </w:r>
    </w:p>
    <w:p w14:paraId="26415957" w14:textId="3FC5EA69" w:rsidR="00BA0977" w:rsidRDefault="00BA0977" w:rsidP="00BA0977">
      <w:pPr>
        <w:widowControl w:val="0"/>
        <w:spacing w:after="120"/>
        <w:ind w:firstLine="720"/>
        <w:jc w:val="both"/>
        <w:rPr>
          <w:rFonts w:ascii="Calibri" w:eastAsia="Calibri" w:hAnsi="Calibri" w:cs="Calibri"/>
        </w:rPr>
      </w:pPr>
      <w:r w:rsidRPr="00A55CB3">
        <w:rPr>
          <w:rFonts w:ascii="Calibri" w:eastAsia="Calibri" w:hAnsi="Calibri" w:cs="Calibri"/>
        </w:rPr>
        <w:t xml:space="preserve">Our layout will be presented by hierarchy. For starters, we will take a look at each </w:t>
      </w:r>
      <w:r>
        <w:rPr>
          <w:rFonts w:ascii="Calibri" w:eastAsia="Calibri" w:hAnsi="Calibri" w:cs="Calibri"/>
        </w:rPr>
        <w:t>public or private university</w:t>
      </w:r>
      <w:r w:rsidRPr="00A55CB3">
        <w:rPr>
          <w:rFonts w:ascii="Calibri" w:eastAsia="Calibri" w:hAnsi="Calibri" w:cs="Calibri"/>
        </w:rPr>
        <w:t xml:space="preserve"> </w:t>
      </w:r>
      <w:r w:rsidR="001C6096" w:rsidRPr="001C6096">
        <w:rPr>
          <w:rFonts w:ascii="Calibri" w:eastAsia="Calibri" w:hAnsi="Calibri" w:cs="Calibri"/>
        </w:rPr>
        <w:t>which can</w:t>
      </w:r>
      <w:r w:rsidR="001C6096">
        <w:rPr>
          <w:rFonts w:ascii="Calibri" w:eastAsia="Calibri" w:hAnsi="Calibri" w:cs="Calibri"/>
        </w:rPr>
        <w:t xml:space="preserve"> show us which ones have more or less unemployment. After selecting one of them, we can see on the right a </w:t>
      </w:r>
      <w:r w:rsidR="001C6096" w:rsidRPr="001C6096">
        <w:rPr>
          <w:rFonts w:ascii="Calibri" w:eastAsia="Calibri" w:hAnsi="Calibri" w:cs="Calibri"/>
        </w:rPr>
        <w:t>Scatter plot</w:t>
      </w:r>
      <w:r w:rsidR="001C6096">
        <w:rPr>
          <w:rFonts w:ascii="Calibri" w:eastAsia="Calibri" w:hAnsi="Calibri" w:cs="Calibri"/>
        </w:rPr>
        <w:t xml:space="preserve"> where each dot represents a course and we can understand where the </w:t>
      </w:r>
      <w:r w:rsidR="001C6096">
        <w:rPr>
          <w:rFonts w:ascii="Calibri" w:eastAsia="Calibri" w:hAnsi="Calibri" w:cs="Calibri"/>
        </w:rPr>
        <w:t>unemployment</w:t>
      </w:r>
      <w:r w:rsidR="001C6096">
        <w:rPr>
          <w:rFonts w:ascii="Calibri" w:eastAsia="Calibri" w:hAnsi="Calibri" w:cs="Calibri"/>
        </w:rPr>
        <w:t xml:space="preserve"> will be higher</w:t>
      </w:r>
      <w:r w:rsidR="000F7A4F">
        <w:rPr>
          <w:rFonts w:ascii="Calibri" w:eastAsia="Calibri" w:hAnsi="Calibri" w:cs="Calibri"/>
        </w:rPr>
        <w:t xml:space="preserve"> in a course or area </w:t>
      </w:r>
      <w:r w:rsidR="000F7A4F" w:rsidRPr="000F7A4F">
        <w:rPr>
          <w:rFonts w:ascii="Calibri" w:eastAsia="Calibri" w:hAnsi="Calibri" w:cs="Calibri"/>
        </w:rPr>
        <w:t>in comparison</w:t>
      </w:r>
      <w:r w:rsidR="000F7A4F" w:rsidRPr="000F7A4F">
        <w:t xml:space="preserve"> </w:t>
      </w:r>
      <w:r w:rsidR="000F7A4F">
        <w:rPr>
          <w:rFonts w:ascii="Calibri" w:eastAsia="Calibri" w:hAnsi="Calibri" w:cs="Calibri"/>
        </w:rPr>
        <w:t>with the entry grade.</w:t>
      </w:r>
    </w:p>
    <w:p w14:paraId="08A5BB80" w14:textId="3E9AAE68" w:rsidR="00C4186B" w:rsidRPr="00EA3524" w:rsidRDefault="00C4186B" w:rsidP="00C4186B">
      <w:pPr>
        <w:keepNext/>
        <w:widowControl w:val="0"/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 xml:space="preserve">2. </w:t>
      </w:r>
      <w:r w:rsidR="001F373B">
        <w:rPr>
          <w:rFonts w:ascii="Calibri" w:eastAsia="DejaVu Sans Condensed" w:hAnsi="Calibri" w:cs="DejaVu Sans Condensed"/>
          <w:b/>
          <w:bCs/>
          <w:lang w:val="en-GB"/>
        </w:rPr>
        <w:t>Implemented Idioms</w:t>
      </w:r>
    </w:p>
    <w:p w14:paraId="38774CF5" w14:textId="5C7316D5" w:rsidR="00C4186B" w:rsidRPr="00C4186B" w:rsidRDefault="00784358" w:rsidP="00C4186B">
      <w:pPr>
        <w:widowControl w:val="0"/>
        <w:suppressAutoHyphens/>
        <w:spacing w:after="120"/>
        <w:jc w:val="both"/>
        <w:rPr>
          <w:rFonts w:ascii="Calibri" w:eastAsia="DejaVu Sans Condensed" w:hAnsi="Calibri"/>
          <w:highlight w:val="yellow"/>
          <w:lang w:val="en-GB"/>
        </w:rPr>
      </w:pPr>
      <w:r>
        <w:rPr>
          <w:rFonts w:ascii="Calibri" w:eastAsia="DejaVu Sans Condensed" w:hAnsi="Calibri"/>
          <w:highlight w:val="yellow"/>
          <w:lang w:val="en-GB"/>
        </w:rPr>
        <w:t>Description of:</w:t>
      </w:r>
      <w:r w:rsidR="00C4186B" w:rsidRPr="00C4186B">
        <w:rPr>
          <w:rFonts w:ascii="Calibri" w:eastAsia="DejaVu Sans Condensed" w:hAnsi="Calibri"/>
          <w:highlight w:val="yellow"/>
          <w:lang w:val="en-GB"/>
        </w:rPr>
        <w:t xml:space="preserve"> </w:t>
      </w:r>
    </w:p>
    <w:p w14:paraId="33AFAFD8" w14:textId="56045727" w:rsidR="00C4186B" w:rsidRDefault="00EE1F9C" w:rsidP="00C4186B">
      <w:pPr>
        <w:pStyle w:val="ListParagraph"/>
        <w:widowControl w:val="0"/>
        <w:numPr>
          <w:ilvl w:val="0"/>
          <w:numId w:val="6"/>
        </w:numPr>
        <w:suppressAutoHyphens/>
        <w:spacing w:after="120"/>
        <w:jc w:val="both"/>
        <w:rPr>
          <w:rFonts w:ascii="Calibri" w:eastAsia="DejaVu Sans Condensed" w:hAnsi="Calibri"/>
          <w:highlight w:val="yellow"/>
          <w:lang w:val="en-GB"/>
        </w:rPr>
      </w:pPr>
      <w:r>
        <w:rPr>
          <w:rFonts w:ascii="Calibri" w:eastAsia="DejaVu Sans Condensed" w:hAnsi="Calibri"/>
          <w:highlight w:val="yellow"/>
          <w:lang w:val="en-GB"/>
        </w:rPr>
        <w:t xml:space="preserve">The idiom(s) you have </w:t>
      </w:r>
      <w:r w:rsidR="001F373B">
        <w:rPr>
          <w:rFonts w:ascii="Calibri" w:eastAsia="DejaVu Sans Condensed" w:hAnsi="Calibri"/>
          <w:highlight w:val="yellow"/>
          <w:lang w:val="en-GB"/>
        </w:rPr>
        <w:t>already implemented (with images);</w:t>
      </w:r>
    </w:p>
    <w:p w14:paraId="5246FEB1" w14:textId="03F225B4" w:rsidR="00C4186B" w:rsidRDefault="001F373B" w:rsidP="005A762A">
      <w:pPr>
        <w:pStyle w:val="ListParagraph"/>
        <w:widowControl w:val="0"/>
        <w:numPr>
          <w:ilvl w:val="0"/>
          <w:numId w:val="6"/>
        </w:numPr>
        <w:suppressAutoHyphens/>
        <w:spacing w:after="120"/>
        <w:jc w:val="both"/>
        <w:rPr>
          <w:rFonts w:ascii="Calibri" w:eastAsia="DejaVu Sans Condensed" w:hAnsi="Calibri"/>
          <w:highlight w:val="yellow"/>
          <w:lang w:val="en-GB"/>
        </w:rPr>
      </w:pPr>
      <w:r>
        <w:rPr>
          <w:rFonts w:ascii="Calibri" w:eastAsia="DejaVu Sans Condensed" w:hAnsi="Calibri"/>
          <w:highlight w:val="yellow"/>
          <w:lang w:val="en-GB"/>
        </w:rPr>
        <w:t>The interactivity supported by such idioms</w:t>
      </w:r>
      <w:r w:rsidR="005013C2">
        <w:rPr>
          <w:rFonts w:ascii="Calibri" w:eastAsia="DejaVu Sans Condensed" w:hAnsi="Calibri"/>
          <w:highlight w:val="yellow"/>
          <w:lang w:val="en-GB"/>
        </w:rPr>
        <w:t>;</w:t>
      </w:r>
    </w:p>
    <w:p w14:paraId="4FE7A8B0" w14:textId="1F24A53C" w:rsidR="0067531A" w:rsidRDefault="005013C2" w:rsidP="0067531A">
      <w:pPr>
        <w:pStyle w:val="ListParagraph"/>
        <w:widowControl w:val="0"/>
        <w:numPr>
          <w:ilvl w:val="0"/>
          <w:numId w:val="6"/>
        </w:numPr>
        <w:suppressAutoHyphens/>
        <w:spacing w:after="120"/>
        <w:jc w:val="both"/>
        <w:rPr>
          <w:rFonts w:ascii="Calibri" w:eastAsia="DejaVu Sans Condensed" w:hAnsi="Calibri"/>
          <w:highlight w:val="yellow"/>
          <w:lang w:val="en-GB"/>
        </w:rPr>
      </w:pPr>
      <w:r>
        <w:rPr>
          <w:rFonts w:ascii="Calibri" w:eastAsia="DejaVu Sans Condensed" w:hAnsi="Calibri"/>
          <w:highlight w:val="yellow"/>
          <w:lang w:val="en-GB"/>
        </w:rPr>
        <w:t>The ways in which the different idioms are connected/linked.</w:t>
      </w:r>
    </w:p>
    <w:p w14:paraId="5BE3B6CD" w14:textId="6DEE3346" w:rsidR="0067531A" w:rsidRDefault="0067531A" w:rsidP="0067531A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lang w:val="en-GB"/>
        </w:rPr>
        <w:t xml:space="preserve"> </w:t>
      </w:r>
    </w:p>
    <w:p w14:paraId="7A356846" w14:textId="77777777" w:rsidR="0067531A" w:rsidRPr="00BA0977" w:rsidRDefault="0067531A" w:rsidP="0067531A">
      <w:pPr>
        <w:widowControl w:val="0"/>
        <w:suppressAutoHyphens/>
        <w:spacing w:after="120"/>
        <w:jc w:val="both"/>
        <w:rPr>
          <w:rFonts w:ascii="Calibri" w:eastAsia="DejaVu Sans Condensed" w:hAnsi="Calibri"/>
        </w:rPr>
      </w:pPr>
      <w:bookmarkStart w:id="0" w:name="_GoBack"/>
      <w:bookmarkEnd w:id="0"/>
    </w:p>
    <w:p w14:paraId="6EEC87AF" w14:textId="77777777" w:rsidR="0067531A" w:rsidRPr="0067531A" w:rsidRDefault="0067531A" w:rsidP="0067531A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</w:p>
    <w:p w14:paraId="037B158A" w14:textId="28F61586" w:rsidR="006B7B09" w:rsidRPr="00BA0977" w:rsidRDefault="006B7B09" w:rsidP="00BA0977">
      <w:pPr>
        <w:keepNext/>
        <w:widowControl w:val="0"/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</w:p>
    <w:sectPr w:rsidR="006B7B09" w:rsidRPr="00BA0977" w:rsidSect="005A762A">
      <w:pgSz w:w="11900" w:h="16840"/>
      <w:pgMar w:top="568" w:right="1134" w:bottom="1134" w:left="1134" w:header="680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0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 Condensed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FFCAE6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00000002"/>
    <w:multiLevelType w:val="multilevel"/>
    <w:tmpl w:val="00000002"/>
    <w:name w:val="Numbering 1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3">
    <w:nsid w:val="00000003"/>
    <w:multiLevelType w:val="multilevel"/>
    <w:tmpl w:val="00000003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b w:val="0"/>
        <w:bCs w:val="0"/>
        <w:sz w:val="18"/>
        <w:szCs w:val="18"/>
      </w:rPr>
    </w:lvl>
  </w:abstractNum>
  <w:abstractNum w:abstractNumId="4">
    <w:nsid w:val="00000004"/>
    <w:multiLevelType w:val="multilevel"/>
    <w:tmpl w:val="00000004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b w:val="0"/>
        <w:bCs w:val="0"/>
        <w:sz w:val="18"/>
        <w:szCs w:val="18"/>
      </w:rPr>
    </w:lvl>
  </w:abstractNum>
  <w:abstractNum w:abstractNumId="5">
    <w:nsid w:val="06B4650E"/>
    <w:multiLevelType w:val="hybridMultilevel"/>
    <w:tmpl w:val="070A59C6"/>
    <w:lvl w:ilvl="0" w:tplc="09BCF5EA">
      <w:start w:val="2"/>
      <w:numFmt w:val="bullet"/>
      <w:lvlText w:val="-"/>
      <w:lvlJc w:val="left"/>
      <w:pPr>
        <w:ind w:left="720" w:hanging="360"/>
      </w:pPr>
      <w:rPr>
        <w:rFonts w:ascii="Calibri" w:eastAsia="DejaVu Sans Condensed" w:hAnsi="Calibri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DA5F1C"/>
    <w:multiLevelType w:val="hybridMultilevel"/>
    <w:tmpl w:val="DBB0A4C4"/>
    <w:lvl w:ilvl="0" w:tplc="09BCF5EA">
      <w:start w:val="2"/>
      <w:numFmt w:val="bullet"/>
      <w:lvlText w:val="-"/>
      <w:lvlJc w:val="left"/>
      <w:pPr>
        <w:ind w:left="1080" w:hanging="360"/>
      </w:pPr>
      <w:rPr>
        <w:rFonts w:ascii="Calibri" w:eastAsia="DejaVu Sans Condensed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E804060"/>
    <w:multiLevelType w:val="multilevel"/>
    <w:tmpl w:val="BA12CF20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8">
    <w:nsid w:val="4CAF190F"/>
    <w:multiLevelType w:val="hybridMultilevel"/>
    <w:tmpl w:val="C6DEAE7C"/>
    <w:lvl w:ilvl="0" w:tplc="09BCF5EA">
      <w:start w:val="2"/>
      <w:numFmt w:val="bullet"/>
      <w:lvlText w:val="-"/>
      <w:lvlJc w:val="left"/>
      <w:pPr>
        <w:ind w:left="1080" w:hanging="360"/>
      </w:pPr>
      <w:rPr>
        <w:rFonts w:ascii="Calibri" w:eastAsia="DejaVu Sans Condensed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902555"/>
    <w:multiLevelType w:val="hybridMultilevel"/>
    <w:tmpl w:val="E3E8FE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6"/>
  </w:num>
  <w:num w:numId="7">
    <w:abstractNumId w:val="8"/>
  </w:num>
  <w:num w:numId="8">
    <w:abstractNumId w:val="5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3A3"/>
    <w:rsid w:val="000750F9"/>
    <w:rsid w:val="00075B63"/>
    <w:rsid w:val="000E3D4F"/>
    <w:rsid w:val="000F7A4F"/>
    <w:rsid w:val="001368C0"/>
    <w:rsid w:val="00142BEA"/>
    <w:rsid w:val="00156B15"/>
    <w:rsid w:val="001C6096"/>
    <w:rsid w:val="001D5339"/>
    <w:rsid w:val="001F373B"/>
    <w:rsid w:val="002A06E5"/>
    <w:rsid w:val="002D1B40"/>
    <w:rsid w:val="00302A69"/>
    <w:rsid w:val="00333286"/>
    <w:rsid w:val="003B1399"/>
    <w:rsid w:val="003C7865"/>
    <w:rsid w:val="005013C2"/>
    <w:rsid w:val="00542B88"/>
    <w:rsid w:val="005A762A"/>
    <w:rsid w:val="005E73C0"/>
    <w:rsid w:val="005F55CE"/>
    <w:rsid w:val="006410B2"/>
    <w:rsid w:val="006703DB"/>
    <w:rsid w:val="0067531A"/>
    <w:rsid w:val="006762EC"/>
    <w:rsid w:val="006B7B09"/>
    <w:rsid w:val="00746CDD"/>
    <w:rsid w:val="00783546"/>
    <w:rsid w:val="00784358"/>
    <w:rsid w:val="00837F1C"/>
    <w:rsid w:val="00914DA3"/>
    <w:rsid w:val="009D7C87"/>
    <w:rsid w:val="00AC633D"/>
    <w:rsid w:val="00B4746F"/>
    <w:rsid w:val="00B71509"/>
    <w:rsid w:val="00B766B9"/>
    <w:rsid w:val="00BA0977"/>
    <w:rsid w:val="00BA2C6B"/>
    <w:rsid w:val="00BF5A91"/>
    <w:rsid w:val="00C13537"/>
    <w:rsid w:val="00C4186B"/>
    <w:rsid w:val="00C70F42"/>
    <w:rsid w:val="00CE1D0F"/>
    <w:rsid w:val="00D30D76"/>
    <w:rsid w:val="00DF4628"/>
    <w:rsid w:val="00E21775"/>
    <w:rsid w:val="00EA3524"/>
    <w:rsid w:val="00EE1F9C"/>
    <w:rsid w:val="00F053A3"/>
    <w:rsid w:val="00F32780"/>
    <w:rsid w:val="00FA56C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733D16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semiHidden="0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 w:qFormat="1"/>
    <w:lsdException w:name="Colorful Grid" w:semiHidden="0" w:unhideWhenUsed="0" w:qFormat="1"/>
    <w:lsdException w:name="Light Shading Accent 1" w:semiHidden="0" w:unhideWhenUsed="0" w:qFormat="1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 w:qFormat="1"/>
    <w:lsdException w:name="Medium List 2 Accent 6" w:semiHidden="0" w:unhideWhenUsed="0" w:qFormat="1"/>
    <w:lsdException w:name="Medium Grid 1 Accent 6" w:semiHidden="0" w:unhideWhenUsed="0" w:qFormat="1"/>
    <w:lsdException w:name="Medium Grid 2 Accent 6" w:semiHidden="0" w:unhideWhenUsed="0" w:qFormat="1"/>
    <w:lsdException w:name="Medium Grid 3 Accent 6" w:semiHidden="0" w:unhideWhenUsed="0" w:qFormat="1"/>
    <w:lsdException w:name="Dark List Accent 6" w:semiHidden="0" w:unhideWhenUsed="0"/>
    <w:lsdException w:name="Colorful Shading Accent 6" w:semiHidden="0" w:unhideWhenUsed="0" w:qFormat="1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qFormat/>
    <w:rsid w:val="00AE410A"/>
    <w:pPr>
      <w:spacing w:after="20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053A3"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053A3"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F053A3"/>
    <w:rPr>
      <w:rFonts w:ascii="Calibri" w:eastAsia="Times New Roman" w:hAnsi="Calibri" w:cs="Times New Roman"/>
      <w:b/>
      <w:bCs/>
      <w:color w:val="4F81BD"/>
      <w:sz w:val="26"/>
      <w:szCs w:val="26"/>
    </w:rPr>
  </w:style>
  <w:style w:type="character" w:customStyle="1" w:styleId="Heading1Char">
    <w:name w:val="Heading 1 Char"/>
    <w:link w:val="Heading1"/>
    <w:rsid w:val="00F053A3"/>
    <w:rPr>
      <w:rFonts w:ascii="Calibri" w:eastAsia="Times New Roman" w:hAnsi="Calibri" w:cs="Times New Roman"/>
      <w:b/>
      <w:bCs/>
      <w:color w:val="345A8A"/>
      <w:sz w:val="32"/>
      <w:szCs w:val="32"/>
    </w:rPr>
  </w:style>
  <w:style w:type="paragraph" w:styleId="BalloonText">
    <w:name w:val="Balloon Text"/>
    <w:basedOn w:val="Normal"/>
    <w:link w:val="BalloonTextChar"/>
    <w:rsid w:val="00BA2C6B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BA2C6B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rsid w:val="00AC633D"/>
    <w:rPr>
      <w:color w:val="0000FF" w:themeColor="hyperlink"/>
      <w:u w:val="single"/>
    </w:rPr>
  </w:style>
  <w:style w:type="paragraph" w:styleId="ListParagraph">
    <w:name w:val="List Paragraph"/>
    <w:basedOn w:val="Normal"/>
    <w:rsid w:val="00F327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semiHidden="0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 w:qFormat="1"/>
    <w:lsdException w:name="Colorful Grid" w:semiHidden="0" w:unhideWhenUsed="0" w:qFormat="1"/>
    <w:lsdException w:name="Light Shading Accent 1" w:semiHidden="0" w:unhideWhenUsed="0" w:qFormat="1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 w:qFormat="1"/>
    <w:lsdException w:name="Medium List 2 Accent 6" w:semiHidden="0" w:unhideWhenUsed="0" w:qFormat="1"/>
    <w:lsdException w:name="Medium Grid 1 Accent 6" w:semiHidden="0" w:unhideWhenUsed="0" w:qFormat="1"/>
    <w:lsdException w:name="Medium Grid 2 Accent 6" w:semiHidden="0" w:unhideWhenUsed="0" w:qFormat="1"/>
    <w:lsdException w:name="Medium Grid 3 Accent 6" w:semiHidden="0" w:unhideWhenUsed="0" w:qFormat="1"/>
    <w:lsdException w:name="Dark List Accent 6" w:semiHidden="0" w:unhideWhenUsed="0"/>
    <w:lsdException w:name="Colorful Shading Accent 6" w:semiHidden="0" w:unhideWhenUsed="0" w:qFormat="1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qFormat/>
    <w:rsid w:val="00AE410A"/>
    <w:pPr>
      <w:spacing w:after="20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053A3"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053A3"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F053A3"/>
    <w:rPr>
      <w:rFonts w:ascii="Calibri" w:eastAsia="Times New Roman" w:hAnsi="Calibri" w:cs="Times New Roman"/>
      <w:b/>
      <w:bCs/>
      <w:color w:val="4F81BD"/>
      <w:sz w:val="26"/>
      <w:szCs w:val="26"/>
    </w:rPr>
  </w:style>
  <w:style w:type="character" w:customStyle="1" w:styleId="Heading1Char">
    <w:name w:val="Heading 1 Char"/>
    <w:link w:val="Heading1"/>
    <w:rsid w:val="00F053A3"/>
    <w:rPr>
      <w:rFonts w:ascii="Calibri" w:eastAsia="Times New Roman" w:hAnsi="Calibri" w:cs="Times New Roman"/>
      <w:b/>
      <w:bCs/>
      <w:color w:val="345A8A"/>
      <w:sz w:val="32"/>
      <w:szCs w:val="32"/>
    </w:rPr>
  </w:style>
  <w:style w:type="paragraph" w:styleId="BalloonText">
    <w:name w:val="Balloon Text"/>
    <w:basedOn w:val="Normal"/>
    <w:link w:val="BalloonTextChar"/>
    <w:rsid w:val="00BA2C6B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BA2C6B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rsid w:val="00AC633D"/>
    <w:rPr>
      <w:color w:val="0000FF" w:themeColor="hyperlink"/>
      <w:u w:val="single"/>
    </w:rPr>
  </w:style>
  <w:style w:type="paragraph" w:styleId="ListParagraph">
    <w:name w:val="List Paragraph"/>
    <w:basedOn w:val="Normal"/>
    <w:rsid w:val="00F327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89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116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INESC-ID/IST/UTL</Company>
  <LinksUpToDate>false</LinksUpToDate>
  <CharactersWithSpaces>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Fonseca</dc:creator>
  <cp:keywords/>
  <cp:lastModifiedBy>Mário</cp:lastModifiedBy>
  <cp:revision>12</cp:revision>
  <dcterms:created xsi:type="dcterms:W3CDTF">2015-09-18T10:19:00Z</dcterms:created>
  <dcterms:modified xsi:type="dcterms:W3CDTF">2016-12-01T22:43:00Z</dcterms:modified>
</cp:coreProperties>
</file>