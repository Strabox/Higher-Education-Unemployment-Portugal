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00CBD904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Visualization Sketch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1CB31AE6" w14:textId="00A3580D" w:rsidR="00BA2C6B" w:rsidRDefault="00C4186B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G(X) - (A/T)</w:t>
      </w:r>
    </w:p>
    <w:p w14:paraId="2CE2C00C" w14:textId="595B4B55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Ex.: G01-A</w:t>
      </w:r>
    </w:p>
    <w:p w14:paraId="2594BFDF" w14:textId="51ACA4F0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Visual Encoding</w:t>
      </w:r>
    </w:p>
    <w:p w14:paraId="3063C10D" w14:textId="2D0EA81A" w:rsidR="00F32780" w:rsidRPr="00EA3524" w:rsidRDefault="009D7C87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 the visual encoding you have selected for each data type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>.</w:t>
      </w:r>
    </w:p>
    <w:p w14:paraId="3B0965BB" w14:textId="2C28B9D0" w:rsidR="00F32780" w:rsidRDefault="00F3278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08A5BB80" w14:textId="3DE5007D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Idiom and Tasks/Questions</w:t>
      </w:r>
    </w:p>
    <w:p w14:paraId="38774CF5" w14:textId="5C7316D5" w:rsidR="00C4186B" w:rsidRPr="00C4186B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33AFAFD8" w14:textId="38ED0AA2" w:rsidR="00C4186B" w:rsidRDefault="00EE1F9C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The idiom(s) you have selected and respective sketches </w:t>
      </w:r>
      <w:bookmarkStart w:id="0" w:name="_GoBack"/>
      <w:bookmarkEnd w:id="0"/>
    </w:p>
    <w:p w14:paraId="5246FEB1" w14:textId="426E5F5B" w:rsidR="00C4186B" w:rsidRPr="005A762A" w:rsidRDefault="00EE1F9C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How the idioms provide the means to answer to each of the questions.</w:t>
      </w:r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37B158A" w14:textId="28F61586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E3D4F"/>
    <w:rsid w:val="001368C0"/>
    <w:rsid w:val="00142BEA"/>
    <w:rsid w:val="00156B15"/>
    <w:rsid w:val="001D5339"/>
    <w:rsid w:val="002A06E5"/>
    <w:rsid w:val="002D1B40"/>
    <w:rsid w:val="00302A69"/>
    <w:rsid w:val="00333286"/>
    <w:rsid w:val="003B1399"/>
    <w:rsid w:val="003C7865"/>
    <w:rsid w:val="00542B88"/>
    <w:rsid w:val="005A762A"/>
    <w:rsid w:val="005E73C0"/>
    <w:rsid w:val="005F55CE"/>
    <w:rsid w:val="006410B2"/>
    <w:rsid w:val="006703DB"/>
    <w:rsid w:val="006762EC"/>
    <w:rsid w:val="006B7B09"/>
    <w:rsid w:val="00746CDD"/>
    <w:rsid w:val="00783546"/>
    <w:rsid w:val="00784358"/>
    <w:rsid w:val="00837F1C"/>
    <w:rsid w:val="00914DA3"/>
    <w:rsid w:val="009D7C87"/>
    <w:rsid w:val="00AC633D"/>
    <w:rsid w:val="00B4746F"/>
    <w:rsid w:val="00B71509"/>
    <w:rsid w:val="00B766B9"/>
    <w:rsid w:val="00BA2C6B"/>
    <w:rsid w:val="00BF5A91"/>
    <w:rsid w:val="00C13537"/>
    <w:rsid w:val="00C4186B"/>
    <w:rsid w:val="00C70F42"/>
    <w:rsid w:val="00CE1D0F"/>
    <w:rsid w:val="00D30D76"/>
    <w:rsid w:val="00DF4628"/>
    <w:rsid w:val="00E21775"/>
    <w:rsid w:val="00EA3524"/>
    <w:rsid w:val="00EE1F9C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Sandra Gama</cp:lastModifiedBy>
  <cp:revision>9</cp:revision>
  <dcterms:created xsi:type="dcterms:W3CDTF">2015-09-18T10:19:00Z</dcterms:created>
  <dcterms:modified xsi:type="dcterms:W3CDTF">2015-10-27T14:09:00Z</dcterms:modified>
</cp:coreProperties>
</file>